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786" w:rsidP="004E1AED">
      <w:pPr>
        <w:pStyle w:val="Titel"/>
      </w:pPr>
      <w:r>
        <w:t>UML-Modellierung</w:t>
      </w:r>
    </w:p>
    <w:p w:rsidR="00C17786" w:rsidRPr="00C17786" w:rsidRDefault="00C17786" w:rsidP="00C17786">
      <w:pPr>
        <w:pStyle w:val="berschrift1"/>
      </w:pPr>
      <w:r>
        <w:t>Aufgabe</w:t>
      </w:r>
      <w:r w:rsidR="00A80188">
        <w:t>nstellung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 xml:space="preserve">Untersuchen Sie das von Ihnen </w:t>
      </w:r>
      <w:r>
        <w:rPr>
          <w:rFonts w:ascii="FrutigerLinotype" w:hAnsi="FrutigerLinotype" w:cs="Arial"/>
          <w:color w:val="333333"/>
        </w:rPr>
        <w:t>ausgewählte</w:t>
      </w:r>
      <w:r>
        <w:rPr>
          <w:rFonts w:ascii="FrutigerLinotype" w:hAnsi="FrutigerLinotype" w:cs="Arial"/>
          <w:color w:val="333333"/>
        </w:rPr>
        <w:t xml:space="preserve"> Fachgebiet unter dem Aspekt der vor- </w:t>
      </w:r>
      <w:r>
        <w:rPr>
          <w:rFonts w:ascii="FrutigerLinotype" w:hAnsi="FrutigerLinotype" w:cs="Arial"/>
          <w:color w:val="333333"/>
        </w:rPr>
        <w:t>universitären</w:t>
      </w:r>
      <w:r>
        <w:rPr>
          <w:rFonts w:ascii="FrutigerLinotype" w:hAnsi="FrutigerLinotype" w:cs="Arial"/>
          <w:color w:val="333333"/>
        </w:rPr>
        <w:t xml:space="preserve"> Voraussetzungen genauer.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 xml:space="preserve">A)  Geben Sie </w:t>
      </w:r>
      <w:r>
        <w:rPr>
          <w:rFonts w:ascii="FrutigerLinotype" w:hAnsi="FrutigerLinotype" w:cs="Arial"/>
          <w:color w:val="333333"/>
        </w:rPr>
        <w:t>für</w:t>
      </w:r>
      <w:r>
        <w:rPr>
          <w:rFonts w:ascii="FrutigerLinotype" w:hAnsi="FrutigerLinotype" w:cs="Arial"/>
          <w:color w:val="333333"/>
        </w:rPr>
        <w:t xml:space="preserve"> ein </w:t>
      </w:r>
      <w:r>
        <w:rPr>
          <w:rFonts w:ascii="FrutigerLinotype" w:hAnsi="FrutigerLinotype" w:cs="Arial"/>
          <w:color w:val="333333"/>
        </w:rPr>
        <w:t>ausgewähltes</w:t>
      </w:r>
      <w:r>
        <w:rPr>
          <w:rFonts w:ascii="FrutigerLinotype" w:hAnsi="FrutigerLinotype" w:cs="Arial"/>
          <w:color w:val="333333"/>
        </w:rPr>
        <w:t xml:space="preserve"> Teilgebiet die erwarteten Kenntnisse im Sinne  </w:t>
      </w:r>
      <w:r>
        <w:rPr>
          <w:rFonts w:ascii="FrutigerLinotype" w:hAnsi="FrutigerLinotype" w:cs="Arial"/>
          <w:color w:val="333333"/>
        </w:rPr>
        <w:br/>
        <w:t>      der Stufung kognitiver Ziele an.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B)  Ordnen Sie notwendige Fachbegriffe zu und erzeugen Sie daraus ein </w:t>
      </w:r>
      <w:r>
        <w:rPr>
          <w:rFonts w:ascii="FrutigerLinotype" w:hAnsi="FrutigerLinotype" w:cs="Arial"/>
          <w:color w:val="333333"/>
        </w:rPr>
        <w:br/>
        <w:t>      Begriffsnetz.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C)  Erstellen Sie 3 bis 5 Fragen/Aufgaben verschiedenen Typs, die Ihrer Meinung </w:t>
      </w:r>
      <w:r>
        <w:rPr>
          <w:rFonts w:ascii="FrutigerLinotype" w:hAnsi="FrutigerLinotype" w:cs="Arial"/>
          <w:color w:val="333333"/>
        </w:rPr>
        <w:br/>
        <w:t xml:space="preserve">      nach zur </w:t>
      </w:r>
      <w:r>
        <w:rPr>
          <w:rFonts w:ascii="FrutigerLinotype" w:hAnsi="FrutigerLinotype" w:cs="Arial"/>
          <w:color w:val="333333"/>
        </w:rPr>
        <w:t>Überprüfung</w:t>
      </w:r>
      <w:r>
        <w:rPr>
          <w:rFonts w:ascii="FrutigerLinotype" w:hAnsi="FrutigerLinotype" w:cs="Arial"/>
          <w:color w:val="333333"/>
        </w:rPr>
        <w:t xml:space="preserve"> der o. g. Ziele geeignet sind.</w:t>
      </w:r>
    </w:p>
    <w:p w:rsidR="004E1AED" w:rsidRDefault="004E1AED" w:rsidP="00C17786"/>
    <w:p w:rsidR="00C17786" w:rsidRPr="00C17786" w:rsidRDefault="00F129BF" w:rsidP="00F129BF">
      <w:pPr>
        <w:pStyle w:val="berschrift1"/>
      </w:pPr>
      <w:r w:rsidRPr="00F129BF">
        <w:rPr>
          <w:caps w:val="0"/>
        </w:rPr>
        <w:t>A)</w:t>
      </w:r>
      <w:r>
        <w:t xml:space="preserve"> </w:t>
      </w:r>
      <w:r w:rsidR="005756F7">
        <w:t>KOGNITIVE ZIEl</w:t>
      </w:r>
      <w:r>
        <w:t>E UND KOMPETENZEN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I.</w:t>
      </w:r>
    </w:p>
    <w:p w:rsidR="00A80188" w:rsidRDefault="00A80188" w:rsidP="0046767C">
      <w:pPr>
        <w:pStyle w:val="Listenabsatz"/>
        <w:numPr>
          <w:ilvl w:val="0"/>
          <w:numId w:val="23"/>
        </w:numPr>
      </w:pPr>
      <w:r>
        <w:t>Die Schüler kennen verschiedene</w:t>
      </w:r>
      <w:r w:rsidR="003F78DB">
        <w:t xml:space="preserve"> Diagrammarten und ihre </w:t>
      </w:r>
      <w:r w:rsidR="0046767C">
        <w:t>Merkmale</w:t>
      </w:r>
      <w:r w:rsidR="003F78DB">
        <w:t>.</w:t>
      </w:r>
    </w:p>
    <w:p w:rsidR="00A80188" w:rsidRDefault="00A80188" w:rsidP="0046767C">
      <w:pPr>
        <w:pStyle w:val="Listenabsatz"/>
        <w:numPr>
          <w:ilvl w:val="0"/>
          <w:numId w:val="23"/>
        </w:numPr>
      </w:pPr>
      <w:r>
        <w:t>Die Schüler wissen</w:t>
      </w:r>
    </w:p>
    <w:p w:rsidR="00A80188" w:rsidRDefault="00A80188" w:rsidP="00C17786"/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II.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C17786"/>
    <w:p w:rsidR="00A80188" w:rsidRPr="00C5341A" w:rsidRDefault="00C5341A" w:rsidP="00C17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bookmarkStart w:id="0" w:name="_GoBack"/>
      <w:bookmarkEnd w:id="0"/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</w:p>
    <w:p w:rsidR="005756F7" w:rsidRDefault="005756F7" w:rsidP="005756F7"/>
    <w:p w:rsidR="005756F7" w:rsidRDefault="005756F7" w:rsidP="005756F7">
      <w:pPr>
        <w:pStyle w:val="berschrift1"/>
        <w:rPr>
          <w:caps w:val="0"/>
        </w:rPr>
      </w:pPr>
      <w:r>
        <w:rPr>
          <w:caps w:val="0"/>
        </w:rPr>
        <w:t>B) BEGRIFFSNETZ</w:t>
      </w:r>
    </w:p>
    <w:p w:rsidR="00A80188" w:rsidRPr="00A80188" w:rsidRDefault="00A80188" w:rsidP="00A80188">
      <w:r>
        <w:t>Bild</w:t>
      </w:r>
    </w:p>
    <w:p w:rsidR="005756F7" w:rsidRDefault="005756F7" w:rsidP="005756F7">
      <w:pPr>
        <w:jc w:val="both"/>
      </w:pPr>
    </w:p>
    <w:p w:rsidR="005756F7" w:rsidRDefault="005756F7" w:rsidP="005756F7">
      <w:pPr>
        <w:jc w:val="both"/>
      </w:pPr>
    </w:p>
    <w:p w:rsidR="005756F7" w:rsidRDefault="005756F7" w:rsidP="005756F7"/>
    <w:p w:rsidR="005756F7" w:rsidRPr="00C17786" w:rsidRDefault="005756F7" w:rsidP="005756F7">
      <w:pPr>
        <w:pStyle w:val="berschrift1"/>
      </w:pPr>
      <w:r>
        <w:rPr>
          <w:caps w:val="0"/>
        </w:rPr>
        <w:t>C) AUFGABEN</w:t>
      </w:r>
    </w:p>
    <w:p w:rsidR="005756F7" w:rsidRDefault="005756F7" w:rsidP="005756F7">
      <w:pPr>
        <w:jc w:val="both"/>
      </w:pPr>
    </w:p>
    <w:p w:rsidR="00145E43" w:rsidRPr="00145E43" w:rsidRDefault="00A80188" w:rsidP="00145E43">
      <w:pPr>
        <w:pStyle w:val="Listenabsatz"/>
        <w:numPr>
          <w:ilvl w:val="0"/>
          <w:numId w:val="22"/>
        </w:numPr>
        <w:jc w:val="both"/>
      </w:pPr>
      <w:r>
        <w:t xml:space="preserve">Ordne den Diagrammen ihre jeweilige Bezeichnung und ihre jeweiligen Besonderheiten zu. </w:t>
      </w:r>
      <w:r w:rsidRPr="00A80188">
        <w:rPr>
          <w:i/>
        </w:rPr>
        <w:t>(Namen und Bezeichnung müssen per Drag&amp;Drop in eine Tabelle zu den entsprechenden Abbildungen gezogen werden)</w:t>
      </w:r>
    </w:p>
    <w:p w:rsidR="00145E43" w:rsidRDefault="00145E43" w:rsidP="00145E43">
      <w:pPr>
        <w:pStyle w:val="Listenabsatz"/>
        <w:jc w:val="both"/>
      </w:pP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>Wähle zu jedem der Abläufe eines oder mehrere Diagramme und begründe deine Auswahl. (verschiedene Typen zur Auswahl vorgegeben)</w:t>
      </w:r>
    </w:p>
    <w:p w:rsidR="00145E43" w:rsidRDefault="00145E43" w:rsidP="00145E43">
      <w:pPr>
        <w:pStyle w:val="Listenabsatz"/>
      </w:pP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r>
        <w:t>MMM</w:t>
      </w: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r>
        <w:t>Ggg</w:t>
      </w: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r>
        <w:t>Gggg</w:t>
      </w:r>
    </w:p>
    <w:p w:rsidR="00145E43" w:rsidRDefault="00145E43" w:rsidP="00145E43">
      <w:pPr>
        <w:ind w:left="1080"/>
        <w:jc w:val="both"/>
      </w:pPr>
      <w:r>
        <w:t>usw.</w:t>
      </w: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>Beschreibe</w:t>
      </w:r>
    </w:p>
    <w:p w:rsidR="00145E43" w:rsidRDefault="00145E43" w:rsidP="00145E43">
      <w:pPr>
        <w:jc w:val="both"/>
      </w:pPr>
    </w:p>
    <w:sectPr w:rsidR="00145E43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8EA" w:rsidRDefault="00BF18EA">
      <w:pPr>
        <w:spacing w:after="0" w:line="240" w:lineRule="auto"/>
      </w:pPr>
      <w:r>
        <w:separator/>
      </w:r>
    </w:p>
  </w:endnote>
  <w:endnote w:type="continuationSeparator" w:id="0">
    <w:p w:rsidR="00BF18EA" w:rsidRDefault="00BF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Linotyp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C5341A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8EA" w:rsidRDefault="00BF18EA">
      <w:pPr>
        <w:spacing w:after="0" w:line="240" w:lineRule="auto"/>
      </w:pPr>
      <w:r>
        <w:separator/>
      </w:r>
    </w:p>
  </w:footnote>
  <w:footnote w:type="continuationSeparator" w:id="0">
    <w:p w:rsidR="00BF18EA" w:rsidRDefault="00BF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AB6655"/>
    <w:multiLevelType w:val="multilevel"/>
    <w:tmpl w:val="1B3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172F4"/>
    <w:multiLevelType w:val="hybridMultilevel"/>
    <w:tmpl w:val="B3D6C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B1538C"/>
    <w:multiLevelType w:val="hybridMultilevel"/>
    <w:tmpl w:val="9214B7CE"/>
    <w:lvl w:ilvl="0" w:tplc="188E6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F05BC"/>
    <w:multiLevelType w:val="hybridMultilevel"/>
    <w:tmpl w:val="73981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61802"/>
    <w:multiLevelType w:val="hybridMultilevel"/>
    <w:tmpl w:val="865CFBFC"/>
    <w:lvl w:ilvl="0" w:tplc="95EE7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B08AD"/>
    <w:multiLevelType w:val="hybridMultilevel"/>
    <w:tmpl w:val="0CB83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B7C1BEE"/>
    <w:multiLevelType w:val="hybridMultilevel"/>
    <w:tmpl w:val="D9F07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16"/>
  </w:num>
  <w:num w:numId="22">
    <w:abstractNumId w:val="23"/>
  </w:num>
  <w:num w:numId="23">
    <w:abstractNumId w:val="15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8D"/>
    <w:rsid w:val="00145E43"/>
    <w:rsid w:val="00194DF6"/>
    <w:rsid w:val="003F78DB"/>
    <w:rsid w:val="0046767C"/>
    <w:rsid w:val="004E1AED"/>
    <w:rsid w:val="005756F7"/>
    <w:rsid w:val="005911B0"/>
    <w:rsid w:val="005C12A5"/>
    <w:rsid w:val="00716281"/>
    <w:rsid w:val="00921B75"/>
    <w:rsid w:val="00A1310C"/>
    <w:rsid w:val="00A80188"/>
    <w:rsid w:val="00AF058D"/>
    <w:rsid w:val="00BF18EA"/>
    <w:rsid w:val="00C17786"/>
    <w:rsid w:val="00C5341A"/>
    <w:rsid w:val="00C60B62"/>
    <w:rsid w:val="00D47A97"/>
    <w:rsid w:val="00F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B72D4-7A48-4CA8-839B-8216905E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1AED"/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  <w:style w:type="paragraph" w:styleId="StandardWeb">
    <w:name w:val="Normal (Web)"/>
    <w:basedOn w:val="Standard"/>
    <w:uiPriority w:val="99"/>
    <w:semiHidden/>
    <w:unhideWhenUsed/>
    <w:rsid w:val="00C1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A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840921\AppData\Roaming\Microsoft\Templates\Geb&#228;ndertes%20Desig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Linotyp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D6"/>
    <w:rsid w:val="006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FA6FFA2C5D6431BACA124A27C447660">
    <w:name w:val="AFA6FFA2C5D6431BACA124A27C447660"/>
  </w:style>
  <w:style w:type="paragraph" w:customStyle="1" w:styleId="6C7B63F5AE4F4BFA8716785AB6EC0DF5">
    <w:name w:val="6C7B63F5AE4F4BFA8716785AB6EC0DF5"/>
  </w:style>
  <w:style w:type="paragraph" w:customStyle="1" w:styleId="214D2E12AA2C4F04BE4A5E4FA512CD7C">
    <w:name w:val="214D2E12AA2C4F04BE4A5E4FA512C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E0116CE-E367-45FB-B58D-DD4DF9D6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(leer).dotx</Template>
  <TotalTime>0</TotalTime>
  <Pages>2</Pages>
  <Words>158</Words>
  <Characters>937</Characters>
  <Application>Microsoft Office Word</Application>
  <DocSecurity>0</DocSecurity>
  <Lines>26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UML-Modellierung</dc:title>
  <dc:subject>Übung 2</dc:subject>
  <dc:creator>André Gleißner</dc:creator>
  <cp:keywords>UML, Modellierung, VLU</cp:keywords>
  <dc:description/>
  <cp:lastModifiedBy>André Gleißner</cp:lastModifiedBy>
  <cp:revision>11</cp:revision>
  <dcterms:created xsi:type="dcterms:W3CDTF">2018-04-19T10:56:00Z</dcterms:created>
  <dcterms:modified xsi:type="dcterms:W3CDTF">2018-04-19T12:41:00Z</dcterms:modified>
  <cp:category>Didaktik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